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E7439" w14:textId="77777777" w:rsidR="000965B8" w:rsidRPr="001E4519" w:rsidRDefault="000965B8">
      <w:pPr>
        <w:jc w:val="center"/>
        <w:rPr>
          <w:sz w:val="28"/>
          <w:szCs w:val="28"/>
        </w:rPr>
      </w:pPr>
      <w:r w:rsidRPr="001E4519">
        <w:rPr>
          <w:rFonts w:ascii="Arial" w:hAnsi="Arial" w:cs="Arial"/>
          <w:b/>
          <w:i/>
          <w:sz w:val="28"/>
          <w:szCs w:val="28"/>
          <w:lang w:val="en"/>
        </w:rPr>
        <w:t>Samuel Lockwald</w:t>
      </w:r>
    </w:p>
    <w:p w14:paraId="28EDB595" w14:textId="3E27C0BD" w:rsidR="000965B8" w:rsidRPr="001E4519" w:rsidRDefault="001E4519">
      <w:pPr>
        <w:jc w:val="center"/>
        <w:rPr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 xml:space="preserve">(505) 228-3983 | </w:t>
      </w:r>
      <w:r w:rsidR="000965B8" w:rsidRPr="001E4519">
        <w:rPr>
          <w:rFonts w:ascii="Arial" w:hAnsi="Arial" w:cs="Arial"/>
          <w:sz w:val="20"/>
          <w:szCs w:val="20"/>
          <w:lang w:val="en"/>
        </w:rPr>
        <w:t>Boston, MA | Albuquerque, NM</w:t>
      </w:r>
      <w:r>
        <w:rPr>
          <w:rFonts w:ascii="Arial" w:hAnsi="Arial" w:cs="Arial"/>
          <w:sz w:val="20"/>
          <w:szCs w:val="20"/>
          <w:lang w:val="en"/>
        </w:rPr>
        <w:t xml:space="preserve"> | lockwalds@wit.edu</w:t>
      </w:r>
    </w:p>
    <w:p w14:paraId="57A1632B" w14:textId="77777777" w:rsidR="000965B8" w:rsidRPr="004A159B" w:rsidRDefault="000965B8">
      <w:pPr>
        <w:keepNext/>
        <w:rPr>
          <w:rFonts w:ascii="Arial" w:hAnsi="Arial" w:cs="Arial"/>
          <w:b/>
          <w:i/>
          <w:sz w:val="12"/>
          <w:szCs w:val="12"/>
          <w:lang w:val="en"/>
        </w:rPr>
      </w:pPr>
    </w:p>
    <w:p w14:paraId="6566435B" w14:textId="77777777" w:rsidR="000965B8" w:rsidRPr="00406AC2" w:rsidRDefault="000965B8">
      <w:pPr>
        <w:keepNext/>
      </w:pPr>
      <w:r w:rsidRPr="00406AC2">
        <w:rPr>
          <w:rFonts w:ascii="Arial" w:hAnsi="Arial" w:cs="Arial"/>
          <w:b/>
          <w:i/>
          <w:u w:val="single"/>
          <w:lang w:val="en"/>
        </w:rPr>
        <w:t>Summary</w:t>
      </w:r>
    </w:p>
    <w:p w14:paraId="1F32F8FD" w14:textId="27266E6E" w:rsidR="000965B8" w:rsidRPr="00406AC2" w:rsidRDefault="000965B8">
      <w:pPr>
        <w:keepNext/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 xml:space="preserve">Non-traditional student with many years of management experience and an avid interest in </w:t>
      </w:r>
      <w:r w:rsidR="00D261FF">
        <w:rPr>
          <w:rFonts w:ascii="Arial" w:hAnsi="Arial" w:cs="Arial"/>
          <w:sz w:val="20"/>
          <w:szCs w:val="20"/>
          <w:lang w:val="en"/>
        </w:rPr>
        <w:t xml:space="preserve">video game </w:t>
      </w:r>
      <w:r w:rsidRPr="00406AC2">
        <w:rPr>
          <w:rFonts w:ascii="Arial" w:hAnsi="Arial" w:cs="Arial"/>
          <w:sz w:val="20"/>
          <w:szCs w:val="20"/>
          <w:lang w:val="en"/>
        </w:rPr>
        <w:t xml:space="preserve">programming, </w:t>
      </w:r>
      <w:r w:rsidR="009D5FA7" w:rsidRPr="00406AC2">
        <w:rPr>
          <w:rFonts w:ascii="Arial" w:hAnsi="Arial" w:cs="Arial"/>
          <w:sz w:val="20"/>
          <w:szCs w:val="20"/>
          <w:lang w:val="en"/>
        </w:rPr>
        <w:t>pursuing</w:t>
      </w:r>
      <w:r w:rsidRPr="00406AC2">
        <w:rPr>
          <w:rFonts w:ascii="Arial" w:hAnsi="Arial" w:cs="Arial"/>
          <w:sz w:val="20"/>
          <w:szCs w:val="20"/>
          <w:lang w:val="en"/>
        </w:rPr>
        <w:t xml:space="preserve"> a co-op opportunity for the summer of 20</w:t>
      </w:r>
      <w:r w:rsidR="00406AC2" w:rsidRPr="00406AC2">
        <w:rPr>
          <w:rFonts w:ascii="Arial" w:hAnsi="Arial" w:cs="Arial"/>
          <w:sz w:val="20"/>
          <w:szCs w:val="20"/>
          <w:lang w:val="en"/>
        </w:rPr>
        <w:t>21</w:t>
      </w:r>
      <w:r w:rsidRPr="00406AC2">
        <w:rPr>
          <w:rFonts w:ascii="Arial" w:hAnsi="Arial" w:cs="Arial"/>
          <w:sz w:val="20"/>
          <w:szCs w:val="20"/>
          <w:lang w:val="en"/>
        </w:rPr>
        <w:t>.</w:t>
      </w:r>
    </w:p>
    <w:p w14:paraId="0186D037" w14:textId="77777777" w:rsidR="000965B8" w:rsidRDefault="000965B8">
      <w:pPr>
        <w:rPr>
          <w:rFonts w:ascii="Arial" w:hAnsi="Arial" w:cs="Arial"/>
          <w:sz w:val="10"/>
          <w:szCs w:val="10"/>
          <w:lang w:val="en"/>
        </w:rPr>
      </w:pPr>
    </w:p>
    <w:p w14:paraId="2BEE7A57" w14:textId="77777777" w:rsidR="000965B8" w:rsidRPr="00406AC2" w:rsidRDefault="000965B8">
      <w:pPr>
        <w:keepNext/>
      </w:pPr>
      <w:r w:rsidRPr="00406AC2">
        <w:rPr>
          <w:rFonts w:ascii="Arial" w:hAnsi="Arial" w:cs="Arial"/>
          <w:b/>
          <w:i/>
          <w:u w:val="single"/>
          <w:lang w:val="en"/>
        </w:rPr>
        <w:t>Educational Background</w:t>
      </w:r>
    </w:p>
    <w:p w14:paraId="76D82376" w14:textId="06688DAF" w:rsidR="000965B8" w:rsidRPr="00406AC2" w:rsidRDefault="000965B8">
      <w:pPr>
        <w:rPr>
          <w:sz w:val="20"/>
          <w:szCs w:val="20"/>
        </w:rPr>
      </w:pPr>
      <w:r w:rsidRPr="00406AC2">
        <w:rPr>
          <w:rFonts w:ascii="Arial" w:hAnsi="Arial" w:cs="Arial"/>
          <w:b/>
          <w:bCs/>
          <w:sz w:val="20"/>
          <w:szCs w:val="20"/>
          <w:lang w:val="en"/>
        </w:rPr>
        <w:t>Wentworth Institute of Technology</w:t>
      </w:r>
      <w:r w:rsidRPr="00406AC2">
        <w:rPr>
          <w:rFonts w:ascii="Arial" w:hAnsi="Arial" w:cs="Arial"/>
          <w:sz w:val="20"/>
          <w:szCs w:val="20"/>
          <w:lang w:val="en"/>
        </w:rPr>
        <w:t xml:space="preserve">, </w:t>
      </w:r>
      <w:r w:rsidR="009D21C0" w:rsidRPr="00406AC2">
        <w:rPr>
          <w:rFonts w:ascii="Arial" w:hAnsi="Arial" w:cs="Arial"/>
          <w:sz w:val="20"/>
          <w:szCs w:val="20"/>
          <w:lang w:val="en"/>
        </w:rPr>
        <w:t xml:space="preserve">Boston, MA, </w:t>
      </w:r>
      <w:r w:rsidRPr="00406AC2">
        <w:rPr>
          <w:rFonts w:ascii="Arial" w:hAnsi="Arial" w:cs="Arial"/>
          <w:sz w:val="20"/>
          <w:szCs w:val="20"/>
          <w:lang w:val="en"/>
        </w:rPr>
        <w:t>Expected Graduation</w:t>
      </w:r>
      <w:r w:rsidR="00406AC2" w:rsidRPr="00406AC2">
        <w:rPr>
          <w:rFonts w:ascii="Arial" w:hAnsi="Arial" w:cs="Arial"/>
          <w:sz w:val="20"/>
          <w:szCs w:val="20"/>
          <w:lang w:val="en"/>
        </w:rPr>
        <w:t xml:space="preserve"> December</w:t>
      </w:r>
      <w:r w:rsidRPr="00406AC2">
        <w:rPr>
          <w:rFonts w:ascii="Arial" w:hAnsi="Arial" w:cs="Arial"/>
          <w:sz w:val="20"/>
          <w:szCs w:val="20"/>
          <w:lang w:val="en"/>
        </w:rPr>
        <w:t xml:space="preserve"> 202</w:t>
      </w:r>
      <w:r w:rsidR="00406AC2" w:rsidRPr="00406AC2">
        <w:rPr>
          <w:rFonts w:ascii="Arial" w:hAnsi="Arial" w:cs="Arial"/>
          <w:sz w:val="20"/>
          <w:szCs w:val="20"/>
          <w:lang w:val="en"/>
        </w:rPr>
        <w:t>1</w:t>
      </w:r>
    </w:p>
    <w:p w14:paraId="5CD552A0" w14:textId="775F948D" w:rsidR="000965B8" w:rsidRDefault="000965B8">
      <w:pPr>
        <w:keepNext/>
        <w:rPr>
          <w:rFonts w:ascii="Arial" w:hAnsi="Arial" w:cs="Arial"/>
          <w:sz w:val="20"/>
          <w:szCs w:val="20"/>
          <w:lang w:val="en"/>
        </w:rPr>
      </w:pPr>
      <w:r w:rsidRPr="00406AC2">
        <w:rPr>
          <w:rFonts w:ascii="Arial" w:hAnsi="Arial" w:cs="Arial"/>
          <w:sz w:val="20"/>
          <w:szCs w:val="20"/>
          <w:lang w:val="en"/>
        </w:rPr>
        <w:t>Bachelor of Science</w:t>
      </w:r>
      <w:r w:rsidR="009D21C0" w:rsidRPr="00406AC2">
        <w:rPr>
          <w:rFonts w:ascii="Arial" w:hAnsi="Arial" w:cs="Arial"/>
          <w:sz w:val="20"/>
          <w:szCs w:val="20"/>
          <w:lang w:val="en"/>
        </w:rPr>
        <w:t xml:space="preserve"> in</w:t>
      </w:r>
      <w:r w:rsidRPr="00406AC2">
        <w:rPr>
          <w:rFonts w:ascii="Arial" w:hAnsi="Arial" w:cs="Arial"/>
          <w:sz w:val="20"/>
          <w:szCs w:val="20"/>
          <w:lang w:val="en"/>
        </w:rPr>
        <w:t xml:space="preserve"> Computer </w:t>
      </w:r>
      <w:r w:rsidR="009D21C0" w:rsidRPr="00406AC2">
        <w:rPr>
          <w:rFonts w:ascii="Arial" w:hAnsi="Arial" w:cs="Arial"/>
          <w:sz w:val="20"/>
          <w:szCs w:val="20"/>
          <w:lang w:val="en"/>
        </w:rPr>
        <w:t>Science</w:t>
      </w:r>
      <w:r w:rsidR="001E4519">
        <w:rPr>
          <w:rFonts w:ascii="Arial" w:hAnsi="Arial" w:cs="Arial"/>
          <w:sz w:val="20"/>
          <w:szCs w:val="20"/>
          <w:lang w:val="en"/>
        </w:rPr>
        <w:t>,</w:t>
      </w:r>
      <w:r w:rsidR="004A159B">
        <w:rPr>
          <w:rFonts w:ascii="Arial" w:hAnsi="Arial" w:cs="Arial"/>
          <w:sz w:val="20"/>
          <w:szCs w:val="20"/>
          <w:lang w:val="en"/>
        </w:rPr>
        <w:t xml:space="preserve"> Minor in Business Management</w:t>
      </w:r>
      <w:r w:rsidR="001E4519">
        <w:rPr>
          <w:rFonts w:ascii="Arial" w:hAnsi="Arial" w:cs="Arial"/>
          <w:sz w:val="20"/>
          <w:szCs w:val="20"/>
          <w:lang w:val="en"/>
        </w:rPr>
        <w:t>,</w:t>
      </w:r>
      <w:r w:rsidR="00F72D07" w:rsidRPr="00406AC2">
        <w:rPr>
          <w:rFonts w:ascii="Arial" w:hAnsi="Arial" w:cs="Arial"/>
          <w:sz w:val="20"/>
          <w:szCs w:val="20"/>
          <w:lang w:val="en"/>
        </w:rPr>
        <w:t xml:space="preserve"> Dean’s List Fall 2018</w:t>
      </w:r>
    </w:p>
    <w:p w14:paraId="3D8D0724" w14:textId="49261CF9" w:rsidR="00C45388" w:rsidRPr="00406AC2" w:rsidRDefault="00C45388">
      <w:pPr>
        <w:keepNext/>
        <w:rPr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 xml:space="preserve">Related Coursework: </w:t>
      </w:r>
      <w:r w:rsidR="00D261FF">
        <w:rPr>
          <w:rFonts w:ascii="Arial" w:hAnsi="Arial" w:cs="Arial"/>
          <w:sz w:val="20"/>
          <w:szCs w:val="20"/>
          <w:lang w:val="en"/>
        </w:rPr>
        <w:t xml:space="preserve">Network Programming, Computer Organization, </w:t>
      </w:r>
      <w:r>
        <w:rPr>
          <w:rFonts w:ascii="Arial" w:hAnsi="Arial" w:cs="Arial"/>
          <w:sz w:val="20"/>
          <w:szCs w:val="20"/>
          <w:lang w:val="en"/>
        </w:rPr>
        <w:t>Computer Science II</w:t>
      </w:r>
      <w:r w:rsidR="004A159B">
        <w:rPr>
          <w:rFonts w:ascii="Arial" w:hAnsi="Arial" w:cs="Arial"/>
          <w:sz w:val="20"/>
          <w:szCs w:val="20"/>
          <w:lang w:val="en"/>
        </w:rPr>
        <w:t>, Data Structures</w:t>
      </w:r>
    </w:p>
    <w:p w14:paraId="7ECFA3CE" w14:textId="58A1B1A0" w:rsidR="000965B8" w:rsidRPr="00406AC2" w:rsidRDefault="000965B8">
      <w:pPr>
        <w:rPr>
          <w:sz w:val="20"/>
          <w:szCs w:val="20"/>
        </w:rPr>
      </w:pPr>
      <w:r w:rsidRPr="00406AC2">
        <w:rPr>
          <w:rFonts w:ascii="Arial" w:hAnsi="Arial" w:cs="Arial"/>
          <w:b/>
          <w:sz w:val="20"/>
          <w:szCs w:val="20"/>
          <w:lang w:val="en"/>
        </w:rPr>
        <w:t>Central New Mexico Community College</w:t>
      </w:r>
      <w:r w:rsidRPr="00406AC2">
        <w:rPr>
          <w:rFonts w:ascii="Arial" w:hAnsi="Arial" w:cs="Arial"/>
          <w:sz w:val="20"/>
          <w:szCs w:val="20"/>
          <w:lang w:val="en"/>
        </w:rPr>
        <w:t>,</w:t>
      </w:r>
      <w:r w:rsidR="00406AC2" w:rsidRPr="00406AC2">
        <w:rPr>
          <w:rFonts w:ascii="Arial" w:hAnsi="Arial" w:cs="Arial"/>
          <w:sz w:val="20"/>
          <w:szCs w:val="20"/>
          <w:lang w:val="en"/>
        </w:rPr>
        <w:t xml:space="preserve"> Albuquerque, NM,</w:t>
      </w:r>
      <w:r w:rsidR="004A159B">
        <w:rPr>
          <w:rFonts w:ascii="Arial" w:hAnsi="Arial" w:cs="Arial"/>
          <w:sz w:val="20"/>
          <w:szCs w:val="20"/>
          <w:lang w:val="en"/>
        </w:rPr>
        <w:t xml:space="preserve"> </w:t>
      </w:r>
      <w:r w:rsidR="001E4519">
        <w:rPr>
          <w:rFonts w:ascii="Arial" w:hAnsi="Arial" w:cs="Arial"/>
          <w:sz w:val="20"/>
          <w:szCs w:val="20"/>
          <w:lang w:val="en"/>
        </w:rPr>
        <w:t>February</w:t>
      </w:r>
      <w:r w:rsidRPr="00406AC2">
        <w:rPr>
          <w:rFonts w:ascii="Arial" w:hAnsi="Arial" w:cs="Arial"/>
          <w:sz w:val="20"/>
          <w:szCs w:val="20"/>
          <w:lang w:val="en"/>
        </w:rPr>
        <w:t xml:space="preserve"> 2015-</w:t>
      </w:r>
      <w:r w:rsidR="004A159B">
        <w:rPr>
          <w:rFonts w:ascii="Arial" w:hAnsi="Arial" w:cs="Arial"/>
          <w:sz w:val="20"/>
          <w:szCs w:val="20"/>
          <w:lang w:val="en"/>
        </w:rPr>
        <w:t xml:space="preserve">August </w:t>
      </w:r>
      <w:r w:rsidRPr="00406AC2">
        <w:rPr>
          <w:rFonts w:ascii="Arial" w:hAnsi="Arial" w:cs="Arial"/>
          <w:sz w:val="20"/>
          <w:szCs w:val="20"/>
          <w:lang w:val="en"/>
        </w:rPr>
        <w:t>2018</w:t>
      </w:r>
    </w:p>
    <w:p w14:paraId="4D74B5E0" w14:textId="1CDC6CF0" w:rsidR="00C45388" w:rsidRDefault="000965B8">
      <w:pPr>
        <w:rPr>
          <w:rFonts w:ascii="Arial" w:hAnsi="Arial" w:cs="Arial"/>
          <w:sz w:val="20"/>
          <w:szCs w:val="20"/>
          <w:lang w:val="en"/>
        </w:rPr>
      </w:pPr>
      <w:r w:rsidRPr="00406AC2">
        <w:rPr>
          <w:rFonts w:ascii="Arial" w:hAnsi="Arial" w:cs="Arial"/>
          <w:sz w:val="20"/>
          <w:szCs w:val="20"/>
          <w:lang w:val="en"/>
        </w:rPr>
        <w:t>Computer Science</w:t>
      </w:r>
    </w:p>
    <w:p w14:paraId="7ECC1450" w14:textId="53C51B7D" w:rsidR="000965B8" w:rsidRPr="00406AC2" w:rsidRDefault="00C45388">
      <w:pPr>
        <w:rPr>
          <w:sz w:val="20"/>
          <w:szCs w:val="20"/>
        </w:rPr>
      </w:pPr>
      <w:bookmarkStart w:id="0" w:name="_Hlk63685655"/>
      <w:r>
        <w:rPr>
          <w:rFonts w:ascii="Arial" w:hAnsi="Arial" w:cs="Arial"/>
          <w:sz w:val="20"/>
          <w:szCs w:val="20"/>
          <w:lang w:val="en"/>
        </w:rPr>
        <w:t xml:space="preserve">Related Coursework: </w:t>
      </w:r>
      <w:bookmarkEnd w:id="0"/>
      <w:r>
        <w:rPr>
          <w:rFonts w:ascii="Arial" w:hAnsi="Arial" w:cs="Arial"/>
          <w:sz w:val="20"/>
          <w:szCs w:val="20"/>
          <w:lang w:val="en"/>
        </w:rPr>
        <w:t>Computer Science I</w:t>
      </w:r>
      <w:r w:rsidR="00D261FF">
        <w:rPr>
          <w:rFonts w:ascii="Arial" w:hAnsi="Arial" w:cs="Arial"/>
          <w:sz w:val="20"/>
          <w:szCs w:val="20"/>
          <w:lang w:val="en"/>
        </w:rPr>
        <w:t>,</w:t>
      </w:r>
      <w:r>
        <w:rPr>
          <w:rFonts w:ascii="Arial" w:hAnsi="Arial" w:cs="Arial"/>
          <w:sz w:val="20"/>
          <w:szCs w:val="20"/>
          <w:lang w:val="en"/>
        </w:rPr>
        <w:t xml:space="preserve"> 3 </w:t>
      </w:r>
      <w:r w:rsidR="00D261FF">
        <w:rPr>
          <w:rFonts w:ascii="Arial" w:hAnsi="Arial" w:cs="Arial"/>
          <w:sz w:val="20"/>
          <w:szCs w:val="20"/>
          <w:lang w:val="en"/>
        </w:rPr>
        <w:t>classes</w:t>
      </w:r>
      <w:r>
        <w:rPr>
          <w:rFonts w:ascii="Arial" w:hAnsi="Arial" w:cs="Arial"/>
          <w:sz w:val="20"/>
          <w:szCs w:val="20"/>
          <w:lang w:val="en"/>
        </w:rPr>
        <w:t xml:space="preserve"> of SQL</w:t>
      </w:r>
    </w:p>
    <w:p w14:paraId="76343247" w14:textId="77777777" w:rsidR="000965B8" w:rsidRDefault="000965B8">
      <w:pPr>
        <w:rPr>
          <w:sz w:val="10"/>
          <w:szCs w:val="10"/>
        </w:rPr>
      </w:pPr>
    </w:p>
    <w:p w14:paraId="4B79B951" w14:textId="77777777" w:rsidR="000965B8" w:rsidRPr="00406AC2" w:rsidRDefault="000965B8">
      <w:pPr>
        <w:keepNext/>
      </w:pPr>
      <w:r w:rsidRPr="00406AC2">
        <w:rPr>
          <w:rFonts w:ascii="Arial" w:hAnsi="Arial" w:cs="Arial"/>
          <w:b/>
          <w:i/>
          <w:u w:val="single"/>
          <w:lang w:val="en"/>
        </w:rPr>
        <w:t>Skills</w:t>
      </w:r>
    </w:p>
    <w:p w14:paraId="17C72515" w14:textId="7D7CF20D" w:rsidR="000965B8" w:rsidRPr="00406AC2" w:rsidRDefault="000965B8">
      <w:pPr>
        <w:keepNext/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>Self-taught JavaScript and .NET</w:t>
      </w:r>
      <w:r w:rsidR="004908C7">
        <w:rPr>
          <w:rFonts w:ascii="Arial" w:hAnsi="Arial" w:cs="Arial"/>
          <w:sz w:val="20"/>
          <w:szCs w:val="20"/>
          <w:lang w:val="en"/>
        </w:rPr>
        <w:t xml:space="preserve"> (beginner level)</w:t>
      </w:r>
    </w:p>
    <w:p w14:paraId="4DE64323" w14:textId="5790F09A" w:rsidR="000965B8" w:rsidRDefault="000965B8">
      <w:pPr>
        <w:keepNext/>
        <w:rPr>
          <w:rFonts w:ascii="Arial" w:hAnsi="Arial" w:cs="Arial"/>
          <w:sz w:val="20"/>
          <w:szCs w:val="20"/>
          <w:lang w:val="en"/>
        </w:rPr>
      </w:pPr>
      <w:r w:rsidRPr="00406AC2">
        <w:rPr>
          <w:rFonts w:ascii="Arial" w:hAnsi="Arial" w:cs="Arial"/>
          <w:sz w:val="20"/>
          <w:szCs w:val="20"/>
          <w:lang w:val="en"/>
        </w:rPr>
        <w:t>Comfortable with Java, SQL and ANSII Standard,</w:t>
      </w:r>
      <w:r w:rsidR="004908C7">
        <w:rPr>
          <w:rFonts w:ascii="Arial" w:hAnsi="Arial" w:cs="Arial"/>
          <w:sz w:val="20"/>
          <w:szCs w:val="20"/>
          <w:lang w:val="en"/>
        </w:rPr>
        <w:t xml:space="preserve"> Python,</w:t>
      </w:r>
      <w:r w:rsidRPr="00406AC2">
        <w:rPr>
          <w:rFonts w:ascii="Arial" w:hAnsi="Arial" w:cs="Arial"/>
          <w:sz w:val="20"/>
          <w:szCs w:val="20"/>
          <w:lang w:val="en"/>
        </w:rPr>
        <w:t xml:space="preserve"> and Linux</w:t>
      </w:r>
      <w:r w:rsidRPr="00406AC2">
        <w:rPr>
          <w:sz w:val="20"/>
          <w:szCs w:val="20"/>
        </w:rPr>
        <w:br/>
      </w:r>
      <w:r w:rsidR="00EA09C3" w:rsidRPr="00406AC2">
        <w:rPr>
          <w:rFonts w:ascii="Arial" w:hAnsi="Arial" w:cs="Arial"/>
          <w:sz w:val="20"/>
          <w:szCs w:val="20"/>
          <w:lang w:val="en"/>
        </w:rPr>
        <w:t>Conversational level in French and Spanish, currently learning German</w:t>
      </w:r>
      <w:r w:rsidR="004908C7">
        <w:rPr>
          <w:rFonts w:ascii="Arial" w:hAnsi="Arial" w:cs="Arial"/>
          <w:sz w:val="20"/>
          <w:szCs w:val="20"/>
          <w:lang w:val="en"/>
        </w:rPr>
        <w:t xml:space="preserve"> (beginner level)</w:t>
      </w:r>
    </w:p>
    <w:p w14:paraId="32F1858A" w14:textId="769CCD35" w:rsidR="00CF2804" w:rsidRDefault="00CF2804">
      <w:pPr>
        <w:keepNext/>
        <w:rPr>
          <w:rFonts w:ascii="Arial" w:hAnsi="Arial" w:cs="Arial"/>
          <w:sz w:val="10"/>
          <w:szCs w:val="10"/>
        </w:rPr>
      </w:pPr>
    </w:p>
    <w:p w14:paraId="78794E6E" w14:textId="10B3A0BA" w:rsidR="00CF2804" w:rsidRDefault="00CF2804">
      <w:pPr>
        <w:keepNext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Projects</w:t>
      </w:r>
    </w:p>
    <w:p w14:paraId="5629ADCD" w14:textId="4E954714" w:rsidR="00CF2804" w:rsidRDefault="00CF2804">
      <w:pPr>
        <w:keepNext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Chess Game,</w:t>
      </w:r>
      <w:r>
        <w:rPr>
          <w:rFonts w:ascii="Arial" w:hAnsi="Arial" w:cs="Arial"/>
          <w:sz w:val="20"/>
          <w:szCs w:val="20"/>
        </w:rPr>
        <w:t xml:space="preserve"> Computer Science II, </w:t>
      </w:r>
      <w:r w:rsidR="00C45388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eam of 2</w:t>
      </w:r>
    </w:p>
    <w:p w14:paraId="7A16713A" w14:textId="26403BD4" w:rsidR="00CF2804" w:rsidRDefault="00C45388" w:rsidP="00CF2804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CF2804">
        <w:rPr>
          <w:rFonts w:ascii="Arial" w:hAnsi="Arial" w:cs="Arial"/>
          <w:sz w:val="20"/>
          <w:szCs w:val="20"/>
        </w:rPr>
        <w:t xml:space="preserve"> a Java program that set up and maintained a chess game.</w:t>
      </w:r>
    </w:p>
    <w:p w14:paraId="7BD4CC49" w14:textId="33B68FB7" w:rsidR="00CF2804" w:rsidRDefault="00C45388" w:rsidP="00CF2804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up the game to be played over a network connection</w:t>
      </w:r>
      <w:r w:rsidR="00CF2804">
        <w:rPr>
          <w:rFonts w:ascii="Arial" w:hAnsi="Arial" w:cs="Arial"/>
          <w:sz w:val="20"/>
          <w:szCs w:val="20"/>
        </w:rPr>
        <w:t>.</w:t>
      </w:r>
    </w:p>
    <w:p w14:paraId="22847FF0" w14:textId="3DCC5C5E" w:rsidR="00CF2804" w:rsidRDefault="00C45388" w:rsidP="00CF2804">
      <w:pPr>
        <w:pStyle w:val="ListParagraph"/>
        <w:keepNext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pieces that were</w:t>
      </w:r>
      <w:r w:rsidR="00CF2804">
        <w:rPr>
          <w:rFonts w:ascii="Arial" w:hAnsi="Arial" w:cs="Arial"/>
          <w:sz w:val="20"/>
          <w:szCs w:val="20"/>
        </w:rPr>
        <w:t xml:space="preserve"> handled as objects, including special moves.</w:t>
      </w:r>
    </w:p>
    <w:p w14:paraId="6524AFF5" w14:textId="2C0B3F11" w:rsidR="00CF2804" w:rsidRDefault="00C45388" w:rsidP="00CF2804">
      <w:pPr>
        <w:keepNext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Rental Database,</w:t>
      </w:r>
      <w:r>
        <w:rPr>
          <w:rFonts w:ascii="Arial" w:hAnsi="Arial" w:cs="Arial"/>
          <w:sz w:val="20"/>
          <w:szCs w:val="20"/>
        </w:rPr>
        <w:t xml:space="preserve"> Computer Science II, Team of 3</w:t>
      </w:r>
    </w:p>
    <w:p w14:paraId="467F2B58" w14:textId="0006ACC9" w:rsidR="00C45388" w:rsidRDefault="00C45388" w:rsidP="00C45388">
      <w:pPr>
        <w:pStyle w:val="ListParagraph"/>
        <w:keepNext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Translated Java commands into SQL.</w:t>
      </w:r>
    </w:p>
    <w:p w14:paraId="567DAF56" w14:textId="4148ACB6" w:rsidR="00C45388" w:rsidRDefault="00C45388" w:rsidP="00C45388">
      <w:pPr>
        <w:pStyle w:val="ListParagraph"/>
        <w:keepNext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Ensured that the database communicated with the network and user interfaces.</w:t>
      </w:r>
    </w:p>
    <w:p w14:paraId="20243045" w14:textId="41B10268" w:rsidR="00C45388" w:rsidRPr="00C45388" w:rsidRDefault="00C45388" w:rsidP="00C45388">
      <w:pPr>
        <w:pStyle w:val="ListParagraph"/>
        <w:keepNext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 other members to meet project deadline.</w:t>
      </w:r>
    </w:p>
    <w:p w14:paraId="15AA6B83" w14:textId="77777777" w:rsidR="000965B8" w:rsidRDefault="000965B8">
      <w:pPr>
        <w:rPr>
          <w:rFonts w:ascii="Arial" w:hAnsi="Arial" w:cs="Arial"/>
          <w:b/>
          <w:i/>
          <w:sz w:val="10"/>
          <w:szCs w:val="10"/>
          <w:lang w:val="en"/>
        </w:rPr>
      </w:pPr>
    </w:p>
    <w:p w14:paraId="45EB333E" w14:textId="77777777" w:rsidR="000965B8" w:rsidRPr="00406AC2" w:rsidRDefault="000965B8">
      <w:pPr>
        <w:keepNext/>
      </w:pPr>
      <w:r w:rsidRPr="00406AC2">
        <w:rPr>
          <w:rFonts w:ascii="Arial" w:hAnsi="Arial" w:cs="Arial"/>
          <w:b/>
          <w:i/>
          <w:u w:val="single"/>
          <w:lang w:val="en"/>
        </w:rPr>
        <w:t>Work Experience</w:t>
      </w:r>
    </w:p>
    <w:p w14:paraId="6B19A345" w14:textId="30E9A30A" w:rsidR="000965B8" w:rsidRPr="00406AC2" w:rsidRDefault="000965B8">
      <w:pPr>
        <w:rPr>
          <w:sz w:val="20"/>
          <w:szCs w:val="20"/>
        </w:rPr>
      </w:pPr>
      <w:r w:rsidRPr="00406AC2">
        <w:rPr>
          <w:rFonts w:ascii="Arial" w:hAnsi="Arial" w:cs="Arial"/>
          <w:b/>
          <w:bCs/>
          <w:sz w:val="20"/>
          <w:szCs w:val="20"/>
          <w:lang w:val="en"/>
        </w:rPr>
        <w:t>Office Assistant,</w:t>
      </w:r>
      <w:r w:rsidRPr="00406AC2">
        <w:rPr>
          <w:rFonts w:ascii="Arial" w:hAnsi="Arial" w:cs="Arial"/>
          <w:sz w:val="20"/>
          <w:szCs w:val="20"/>
          <w:lang w:val="en"/>
        </w:rPr>
        <w:t xml:space="preserve"> August 2018 – </w:t>
      </w:r>
      <w:r w:rsidR="00406AC2">
        <w:rPr>
          <w:rFonts w:ascii="Arial" w:hAnsi="Arial" w:cs="Arial"/>
          <w:sz w:val="20"/>
          <w:szCs w:val="20"/>
          <w:lang w:val="en"/>
        </w:rPr>
        <w:t>May 2020</w:t>
      </w:r>
    </w:p>
    <w:p w14:paraId="51996E6C" w14:textId="054AC3A6" w:rsidR="000965B8" w:rsidRPr="00406AC2" w:rsidRDefault="000965B8">
      <w:pPr>
        <w:rPr>
          <w:sz w:val="20"/>
          <w:szCs w:val="20"/>
        </w:rPr>
      </w:pPr>
      <w:r w:rsidRPr="00406AC2">
        <w:rPr>
          <w:rFonts w:ascii="Arial" w:hAnsi="Arial" w:cs="Arial"/>
          <w:i/>
          <w:iCs/>
          <w:sz w:val="20"/>
          <w:szCs w:val="20"/>
          <w:lang w:val="en"/>
        </w:rPr>
        <w:t>Office of Co-ops and Careers</w:t>
      </w:r>
      <w:r w:rsidR="009D5FA7" w:rsidRPr="00406AC2">
        <w:rPr>
          <w:rFonts w:ascii="Arial" w:hAnsi="Arial" w:cs="Arial"/>
          <w:i/>
          <w:iCs/>
          <w:sz w:val="20"/>
          <w:szCs w:val="20"/>
          <w:lang w:val="en"/>
        </w:rPr>
        <w:t>,</w:t>
      </w:r>
      <w:r w:rsidRPr="00406AC2">
        <w:rPr>
          <w:rFonts w:ascii="Arial" w:hAnsi="Arial" w:cs="Arial"/>
          <w:i/>
          <w:iCs/>
          <w:sz w:val="20"/>
          <w:szCs w:val="20"/>
          <w:lang w:val="en"/>
        </w:rPr>
        <w:t xml:space="preserve"> Wentworth Institute of Technology, </w:t>
      </w:r>
      <w:r w:rsidRPr="00406AC2">
        <w:rPr>
          <w:rFonts w:ascii="Arial" w:hAnsi="Arial" w:cs="Arial"/>
          <w:sz w:val="20"/>
          <w:szCs w:val="20"/>
          <w:lang w:val="en"/>
        </w:rPr>
        <w:t>Boston, MA</w:t>
      </w:r>
    </w:p>
    <w:p w14:paraId="062E15DB" w14:textId="5BA49821" w:rsidR="000965B8" w:rsidRPr="00406AC2" w:rsidRDefault="000965B8" w:rsidP="004908C7">
      <w:pPr>
        <w:numPr>
          <w:ilvl w:val="0"/>
          <w:numId w:val="8"/>
        </w:numPr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>Assist</w:t>
      </w:r>
      <w:r w:rsidR="004908C7">
        <w:rPr>
          <w:rFonts w:ascii="Arial" w:hAnsi="Arial" w:cs="Arial"/>
          <w:sz w:val="20"/>
          <w:szCs w:val="20"/>
          <w:lang w:val="en"/>
        </w:rPr>
        <w:t>ed</w:t>
      </w:r>
      <w:r w:rsidRPr="00406AC2">
        <w:rPr>
          <w:rFonts w:ascii="Arial" w:hAnsi="Arial" w:cs="Arial"/>
          <w:sz w:val="20"/>
          <w:szCs w:val="20"/>
          <w:lang w:val="en"/>
        </w:rPr>
        <w:t xml:space="preserve"> students preparing to apply and interview for co-ops.</w:t>
      </w:r>
    </w:p>
    <w:p w14:paraId="31092643" w14:textId="546D05D9" w:rsidR="000965B8" w:rsidRPr="00406AC2" w:rsidRDefault="000965B8" w:rsidP="004908C7">
      <w:pPr>
        <w:numPr>
          <w:ilvl w:val="0"/>
          <w:numId w:val="8"/>
        </w:numPr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>Schedule</w:t>
      </w:r>
      <w:r w:rsidR="004908C7">
        <w:rPr>
          <w:rFonts w:ascii="Arial" w:hAnsi="Arial" w:cs="Arial"/>
          <w:sz w:val="20"/>
          <w:szCs w:val="20"/>
          <w:lang w:val="en"/>
        </w:rPr>
        <w:t>d</w:t>
      </w:r>
      <w:r w:rsidRPr="00406AC2">
        <w:rPr>
          <w:rFonts w:ascii="Arial" w:hAnsi="Arial" w:cs="Arial"/>
          <w:sz w:val="20"/>
          <w:szCs w:val="20"/>
          <w:lang w:val="en"/>
        </w:rPr>
        <w:t xml:space="preserve"> appointments for students.</w:t>
      </w:r>
    </w:p>
    <w:p w14:paraId="470D988E" w14:textId="615571BD" w:rsidR="000965B8" w:rsidRPr="00406AC2" w:rsidRDefault="000965B8" w:rsidP="004908C7">
      <w:pPr>
        <w:numPr>
          <w:ilvl w:val="0"/>
          <w:numId w:val="8"/>
        </w:numPr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>Monitor</w:t>
      </w:r>
      <w:r w:rsidR="004908C7">
        <w:rPr>
          <w:rFonts w:ascii="Arial" w:hAnsi="Arial" w:cs="Arial"/>
          <w:sz w:val="20"/>
          <w:szCs w:val="20"/>
          <w:lang w:val="en"/>
        </w:rPr>
        <w:t>ed</w:t>
      </w:r>
      <w:r w:rsidRPr="00406AC2">
        <w:rPr>
          <w:rFonts w:ascii="Arial" w:hAnsi="Arial" w:cs="Arial"/>
          <w:sz w:val="20"/>
          <w:szCs w:val="20"/>
          <w:lang w:val="en"/>
        </w:rPr>
        <w:t xml:space="preserve"> and respond</w:t>
      </w:r>
      <w:r w:rsidR="004908C7">
        <w:rPr>
          <w:rFonts w:ascii="Arial" w:hAnsi="Arial" w:cs="Arial"/>
          <w:sz w:val="20"/>
          <w:szCs w:val="20"/>
          <w:lang w:val="en"/>
        </w:rPr>
        <w:t>ed</w:t>
      </w:r>
      <w:r w:rsidRPr="00406AC2">
        <w:rPr>
          <w:rFonts w:ascii="Arial" w:hAnsi="Arial" w:cs="Arial"/>
          <w:sz w:val="20"/>
          <w:szCs w:val="20"/>
          <w:lang w:val="en"/>
        </w:rPr>
        <w:t xml:space="preserve"> to emails.</w:t>
      </w:r>
    </w:p>
    <w:p w14:paraId="6FA24C9C" w14:textId="77777777" w:rsidR="000965B8" w:rsidRPr="00406AC2" w:rsidRDefault="000965B8">
      <w:pPr>
        <w:rPr>
          <w:sz w:val="20"/>
          <w:szCs w:val="20"/>
        </w:rPr>
      </w:pPr>
      <w:r w:rsidRPr="00406AC2">
        <w:rPr>
          <w:rFonts w:ascii="Arial" w:hAnsi="Arial" w:cs="Arial"/>
          <w:b/>
          <w:sz w:val="20"/>
          <w:szCs w:val="20"/>
          <w:lang w:val="en"/>
        </w:rPr>
        <w:t>Produce Associate,</w:t>
      </w:r>
      <w:r w:rsidRPr="00406AC2">
        <w:rPr>
          <w:rFonts w:ascii="Arial" w:hAnsi="Arial" w:cs="Arial"/>
          <w:sz w:val="20"/>
          <w:szCs w:val="20"/>
          <w:lang w:val="en"/>
        </w:rPr>
        <w:t xml:space="preserve"> March 2015 – March 2018</w:t>
      </w:r>
    </w:p>
    <w:p w14:paraId="4061F262" w14:textId="77777777" w:rsidR="000965B8" w:rsidRPr="00406AC2" w:rsidRDefault="000965B8">
      <w:pPr>
        <w:rPr>
          <w:sz w:val="20"/>
          <w:szCs w:val="20"/>
        </w:rPr>
      </w:pPr>
      <w:r w:rsidRPr="00406AC2">
        <w:rPr>
          <w:rFonts w:ascii="Arial" w:hAnsi="Arial" w:cs="Arial"/>
          <w:i/>
          <w:sz w:val="20"/>
          <w:szCs w:val="20"/>
          <w:lang w:val="en"/>
        </w:rPr>
        <w:t>Natural Grocers by Vitamin Cottage</w:t>
      </w:r>
      <w:r w:rsidRPr="00406AC2">
        <w:rPr>
          <w:rFonts w:ascii="Arial" w:hAnsi="Arial" w:cs="Arial"/>
          <w:i/>
          <w:iCs/>
          <w:sz w:val="20"/>
          <w:szCs w:val="20"/>
          <w:lang w:val="en"/>
        </w:rPr>
        <w:t xml:space="preserve">, </w:t>
      </w:r>
      <w:r w:rsidRPr="00406AC2">
        <w:rPr>
          <w:rFonts w:ascii="Arial" w:hAnsi="Arial" w:cs="Arial"/>
          <w:sz w:val="20"/>
          <w:szCs w:val="20"/>
          <w:lang w:val="en"/>
        </w:rPr>
        <w:t>Albuquerque, NM.</w:t>
      </w:r>
    </w:p>
    <w:p w14:paraId="089C813B" w14:textId="25F93EBF" w:rsidR="000965B8" w:rsidRPr="00406AC2" w:rsidRDefault="000965B8">
      <w:pPr>
        <w:numPr>
          <w:ilvl w:val="0"/>
          <w:numId w:val="1"/>
        </w:numPr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>Update</w:t>
      </w:r>
      <w:r w:rsidR="004908C7">
        <w:rPr>
          <w:rFonts w:ascii="Arial" w:hAnsi="Arial" w:cs="Arial"/>
          <w:sz w:val="20"/>
          <w:szCs w:val="20"/>
          <w:lang w:val="en"/>
        </w:rPr>
        <w:t>d</w:t>
      </w:r>
      <w:r w:rsidRPr="00406AC2">
        <w:rPr>
          <w:rFonts w:ascii="Arial" w:hAnsi="Arial" w:cs="Arial"/>
          <w:sz w:val="20"/>
          <w:szCs w:val="20"/>
          <w:lang w:val="en"/>
        </w:rPr>
        <w:t xml:space="preserve"> produce price database for price and availability.</w:t>
      </w:r>
    </w:p>
    <w:p w14:paraId="77166FEC" w14:textId="6CBEF20E" w:rsidR="000965B8" w:rsidRPr="00406AC2" w:rsidRDefault="00EE72B7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>Provided excellent c</w:t>
      </w:r>
      <w:r w:rsidR="000965B8" w:rsidRPr="00406AC2">
        <w:rPr>
          <w:rFonts w:ascii="Arial" w:hAnsi="Arial" w:cs="Arial"/>
          <w:sz w:val="20"/>
          <w:szCs w:val="20"/>
          <w:lang w:val="en"/>
        </w:rPr>
        <w:t>ustomer service and cashier work.</w:t>
      </w:r>
    </w:p>
    <w:p w14:paraId="32D0B97B" w14:textId="33B726B9" w:rsidR="000965B8" w:rsidRPr="00406AC2" w:rsidRDefault="000965B8">
      <w:pPr>
        <w:numPr>
          <w:ilvl w:val="0"/>
          <w:numId w:val="1"/>
        </w:numPr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>Setup and maintain</w:t>
      </w:r>
      <w:r w:rsidR="004908C7">
        <w:rPr>
          <w:rFonts w:ascii="Arial" w:hAnsi="Arial" w:cs="Arial"/>
          <w:sz w:val="20"/>
          <w:szCs w:val="20"/>
          <w:lang w:val="en"/>
        </w:rPr>
        <w:t>ed</w:t>
      </w:r>
      <w:r w:rsidRPr="00406AC2">
        <w:rPr>
          <w:rFonts w:ascii="Arial" w:hAnsi="Arial" w:cs="Arial"/>
          <w:sz w:val="20"/>
          <w:szCs w:val="20"/>
          <w:lang w:val="en"/>
        </w:rPr>
        <w:t xml:space="preserve"> displays.</w:t>
      </w:r>
    </w:p>
    <w:p w14:paraId="0C686A32" w14:textId="2669AD9A" w:rsidR="000965B8" w:rsidRPr="00406AC2" w:rsidRDefault="000965B8">
      <w:pPr>
        <w:numPr>
          <w:ilvl w:val="0"/>
          <w:numId w:val="1"/>
        </w:numPr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>Clean</w:t>
      </w:r>
      <w:r w:rsidR="004908C7">
        <w:rPr>
          <w:rFonts w:ascii="Arial" w:hAnsi="Arial" w:cs="Arial"/>
          <w:sz w:val="20"/>
          <w:szCs w:val="20"/>
          <w:lang w:val="en"/>
        </w:rPr>
        <w:t>ed</w:t>
      </w:r>
      <w:r w:rsidRPr="00406AC2">
        <w:rPr>
          <w:rFonts w:ascii="Arial" w:hAnsi="Arial" w:cs="Arial"/>
          <w:sz w:val="20"/>
          <w:szCs w:val="20"/>
          <w:lang w:val="en"/>
        </w:rPr>
        <w:t xml:space="preserve"> in accordance with organic food standards.</w:t>
      </w:r>
    </w:p>
    <w:p w14:paraId="1CBEB0B8" w14:textId="77777777" w:rsidR="000965B8" w:rsidRPr="00406AC2" w:rsidRDefault="000965B8">
      <w:pPr>
        <w:rPr>
          <w:sz w:val="20"/>
          <w:szCs w:val="20"/>
        </w:rPr>
      </w:pPr>
      <w:r w:rsidRPr="00406AC2">
        <w:rPr>
          <w:rFonts w:ascii="Arial" w:hAnsi="Arial" w:cs="Arial"/>
          <w:b/>
          <w:sz w:val="20"/>
          <w:szCs w:val="20"/>
          <w:lang w:val="en"/>
        </w:rPr>
        <w:t>Self-Employed,</w:t>
      </w:r>
      <w:r w:rsidRPr="00406AC2">
        <w:rPr>
          <w:rFonts w:ascii="Arial" w:hAnsi="Arial" w:cs="Arial"/>
          <w:sz w:val="20"/>
          <w:szCs w:val="20"/>
          <w:lang w:val="en"/>
        </w:rPr>
        <w:t xml:space="preserve"> January 2014 – June 2017</w:t>
      </w:r>
    </w:p>
    <w:p w14:paraId="5A8E514B" w14:textId="74590156" w:rsidR="000965B8" w:rsidRPr="00406AC2" w:rsidRDefault="000965B8">
      <w:pPr>
        <w:rPr>
          <w:sz w:val="20"/>
          <w:szCs w:val="20"/>
        </w:rPr>
      </w:pPr>
      <w:r w:rsidRPr="00406AC2">
        <w:rPr>
          <w:rFonts w:ascii="Arial" w:hAnsi="Arial" w:cs="Arial"/>
          <w:i/>
          <w:sz w:val="20"/>
          <w:szCs w:val="20"/>
          <w:lang w:val="en"/>
        </w:rPr>
        <w:t>Starving Student Services,</w:t>
      </w:r>
      <w:r w:rsidRPr="00406AC2">
        <w:rPr>
          <w:rFonts w:ascii="Arial" w:hAnsi="Arial" w:cs="Arial"/>
          <w:sz w:val="20"/>
          <w:szCs w:val="20"/>
          <w:lang w:val="en"/>
        </w:rPr>
        <w:t xml:space="preserve"> Albuquerque, NM</w:t>
      </w:r>
    </w:p>
    <w:p w14:paraId="20D18AE8" w14:textId="7ABBA6F3" w:rsidR="000965B8" w:rsidRPr="00406AC2" w:rsidRDefault="000965B8">
      <w:pPr>
        <w:numPr>
          <w:ilvl w:val="0"/>
          <w:numId w:val="2"/>
        </w:numPr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>Perform</w:t>
      </w:r>
      <w:r w:rsidR="004908C7">
        <w:rPr>
          <w:rFonts w:ascii="Arial" w:hAnsi="Arial" w:cs="Arial"/>
          <w:sz w:val="20"/>
          <w:szCs w:val="20"/>
          <w:lang w:val="en"/>
        </w:rPr>
        <w:t>ed</w:t>
      </w:r>
      <w:r w:rsidRPr="00406AC2">
        <w:rPr>
          <w:rFonts w:ascii="Arial" w:hAnsi="Arial" w:cs="Arial"/>
          <w:sz w:val="20"/>
          <w:szCs w:val="20"/>
          <w:lang w:val="en"/>
        </w:rPr>
        <w:t xml:space="preserve"> any</w:t>
      </w:r>
      <w:r w:rsidR="004908C7">
        <w:rPr>
          <w:rFonts w:ascii="Arial" w:hAnsi="Arial" w:cs="Arial"/>
          <w:sz w:val="20"/>
          <w:szCs w:val="20"/>
          <w:lang w:val="en"/>
        </w:rPr>
        <w:t xml:space="preserve"> </w:t>
      </w:r>
      <w:r w:rsidRPr="00406AC2">
        <w:rPr>
          <w:rFonts w:ascii="Arial" w:hAnsi="Arial" w:cs="Arial"/>
          <w:sz w:val="20"/>
          <w:szCs w:val="20"/>
          <w:lang w:val="en"/>
        </w:rPr>
        <w:t>tasks requested by customers</w:t>
      </w:r>
      <w:r w:rsidR="00EE72B7">
        <w:rPr>
          <w:rFonts w:ascii="Arial" w:hAnsi="Arial" w:cs="Arial"/>
          <w:sz w:val="20"/>
          <w:szCs w:val="20"/>
          <w:lang w:val="en"/>
        </w:rPr>
        <w:t xml:space="preserve"> such as: yardwork, walking pets, and cleaning.</w:t>
      </w:r>
    </w:p>
    <w:p w14:paraId="21CAA5E6" w14:textId="77777777" w:rsidR="000965B8" w:rsidRPr="00406AC2" w:rsidRDefault="000965B8">
      <w:pPr>
        <w:rPr>
          <w:sz w:val="20"/>
          <w:szCs w:val="20"/>
        </w:rPr>
      </w:pPr>
      <w:r w:rsidRPr="00406AC2">
        <w:rPr>
          <w:rFonts w:ascii="Arial" w:hAnsi="Arial" w:cs="Arial"/>
          <w:b/>
          <w:sz w:val="20"/>
          <w:szCs w:val="20"/>
          <w:lang w:val="en"/>
        </w:rPr>
        <w:t>Front Desk Agent,</w:t>
      </w:r>
      <w:r w:rsidRPr="00406AC2">
        <w:rPr>
          <w:rFonts w:ascii="Arial" w:hAnsi="Arial" w:cs="Arial"/>
          <w:sz w:val="20"/>
          <w:szCs w:val="20"/>
          <w:lang w:val="en"/>
        </w:rPr>
        <w:t xml:space="preserve"> June 2014 – March 2015</w:t>
      </w:r>
    </w:p>
    <w:p w14:paraId="764B2432" w14:textId="159542FF" w:rsidR="000965B8" w:rsidRPr="00406AC2" w:rsidRDefault="000965B8">
      <w:pPr>
        <w:rPr>
          <w:sz w:val="20"/>
          <w:szCs w:val="20"/>
        </w:rPr>
      </w:pPr>
      <w:r w:rsidRPr="00406AC2">
        <w:rPr>
          <w:rFonts w:ascii="Arial" w:hAnsi="Arial" w:cs="Arial"/>
          <w:i/>
          <w:sz w:val="20"/>
          <w:szCs w:val="20"/>
          <w:lang w:val="en"/>
        </w:rPr>
        <w:t xml:space="preserve">MCM </w:t>
      </w:r>
      <w:proofErr w:type="spellStart"/>
      <w:r w:rsidRPr="00406AC2">
        <w:rPr>
          <w:rFonts w:ascii="Arial" w:hAnsi="Arial" w:cs="Arial"/>
          <w:i/>
          <w:sz w:val="20"/>
          <w:szCs w:val="20"/>
          <w:lang w:val="en"/>
        </w:rPr>
        <w:t>Elegante</w:t>
      </w:r>
      <w:proofErr w:type="spellEnd"/>
      <w:r w:rsidRPr="00406AC2">
        <w:rPr>
          <w:rFonts w:ascii="Arial" w:hAnsi="Arial" w:cs="Arial"/>
          <w:i/>
          <w:sz w:val="20"/>
          <w:szCs w:val="20"/>
          <w:lang w:val="en"/>
        </w:rPr>
        <w:t xml:space="preserve"> Hotel and Event Center, </w:t>
      </w:r>
      <w:r w:rsidRPr="00406AC2">
        <w:rPr>
          <w:rFonts w:ascii="Arial" w:hAnsi="Arial" w:cs="Arial"/>
          <w:sz w:val="20"/>
          <w:szCs w:val="20"/>
          <w:lang w:val="en"/>
        </w:rPr>
        <w:t>Albuquerque, NM</w:t>
      </w:r>
    </w:p>
    <w:p w14:paraId="3BB8827B" w14:textId="42A045AF" w:rsidR="000965B8" w:rsidRPr="00406AC2" w:rsidRDefault="00EE72B7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>Resolving</w:t>
      </w:r>
      <w:r w:rsidR="000965B8" w:rsidRPr="00406AC2">
        <w:rPr>
          <w:rFonts w:ascii="Arial" w:hAnsi="Arial" w:cs="Arial"/>
          <w:sz w:val="20"/>
          <w:szCs w:val="20"/>
          <w:lang w:val="en"/>
        </w:rPr>
        <w:t xml:space="preserve"> guest requests</w:t>
      </w:r>
      <w:r>
        <w:rPr>
          <w:rFonts w:ascii="Arial" w:hAnsi="Arial" w:cs="Arial"/>
          <w:sz w:val="20"/>
          <w:szCs w:val="20"/>
          <w:lang w:val="en"/>
        </w:rPr>
        <w:t xml:space="preserve"> and provided customer service</w:t>
      </w:r>
      <w:r w:rsidR="000965B8" w:rsidRPr="00406AC2">
        <w:rPr>
          <w:rFonts w:ascii="Arial" w:hAnsi="Arial" w:cs="Arial"/>
          <w:sz w:val="20"/>
          <w:szCs w:val="20"/>
          <w:lang w:val="en"/>
        </w:rPr>
        <w:t>.</w:t>
      </w:r>
    </w:p>
    <w:p w14:paraId="30728D50" w14:textId="099FB079" w:rsidR="000965B8" w:rsidRPr="00406AC2" w:rsidRDefault="000965B8">
      <w:pPr>
        <w:numPr>
          <w:ilvl w:val="0"/>
          <w:numId w:val="3"/>
        </w:numPr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>Manage</w:t>
      </w:r>
      <w:r w:rsidR="00EE72B7">
        <w:rPr>
          <w:rFonts w:ascii="Arial" w:hAnsi="Arial" w:cs="Arial"/>
          <w:sz w:val="20"/>
          <w:szCs w:val="20"/>
          <w:lang w:val="en"/>
        </w:rPr>
        <w:t>d</w:t>
      </w:r>
      <w:r w:rsidRPr="00406AC2">
        <w:rPr>
          <w:rFonts w:ascii="Arial" w:hAnsi="Arial" w:cs="Arial"/>
          <w:sz w:val="20"/>
          <w:szCs w:val="20"/>
          <w:lang w:val="en"/>
        </w:rPr>
        <w:t xml:space="preserve"> </w:t>
      </w:r>
      <w:r w:rsidR="00EE72B7">
        <w:rPr>
          <w:rFonts w:ascii="Arial" w:hAnsi="Arial" w:cs="Arial"/>
          <w:sz w:val="20"/>
          <w:szCs w:val="20"/>
          <w:lang w:val="en"/>
        </w:rPr>
        <w:t>50</w:t>
      </w:r>
      <w:r w:rsidRPr="00406AC2">
        <w:rPr>
          <w:rFonts w:ascii="Arial" w:hAnsi="Arial" w:cs="Arial"/>
          <w:sz w:val="20"/>
          <w:szCs w:val="20"/>
          <w:lang w:val="en"/>
        </w:rPr>
        <w:t xml:space="preserve"> hotel staff for </w:t>
      </w:r>
      <w:r w:rsidR="009D5FA7" w:rsidRPr="00406AC2">
        <w:rPr>
          <w:rFonts w:ascii="Arial" w:hAnsi="Arial" w:cs="Arial"/>
          <w:sz w:val="20"/>
          <w:szCs w:val="20"/>
          <w:lang w:val="en"/>
        </w:rPr>
        <w:t>eight-hour</w:t>
      </w:r>
      <w:r w:rsidRPr="00406AC2">
        <w:rPr>
          <w:rFonts w:ascii="Arial" w:hAnsi="Arial" w:cs="Arial"/>
          <w:sz w:val="20"/>
          <w:szCs w:val="20"/>
          <w:lang w:val="en"/>
        </w:rPr>
        <w:t xml:space="preserve"> shifts.</w:t>
      </w:r>
    </w:p>
    <w:p w14:paraId="35A40DBB" w14:textId="0F4F8151" w:rsidR="000965B8" w:rsidRPr="00406AC2" w:rsidRDefault="000965B8">
      <w:pPr>
        <w:numPr>
          <w:ilvl w:val="0"/>
          <w:numId w:val="3"/>
        </w:numPr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>Train</w:t>
      </w:r>
      <w:r w:rsidR="00EE72B7">
        <w:rPr>
          <w:rFonts w:ascii="Arial" w:hAnsi="Arial" w:cs="Arial"/>
          <w:sz w:val="20"/>
          <w:szCs w:val="20"/>
          <w:lang w:val="en"/>
        </w:rPr>
        <w:t>ed 6</w:t>
      </w:r>
      <w:r w:rsidRPr="00406AC2">
        <w:rPr>
          <w:rFonts w:ascii="Arial" w:hAnsi="Arial" w:cs="Arial"/>
          <w:sz w:val="20"/>
          <w:szCs w:val="20"/>
          <w:lang w:val="en"/>
        </w:rPr>
        <w:t xml:space="preserve"> new employees.</w:t>
      </w:r>
    </w:p>
    <w:p w14:paraId="71AF8656" w14:textId="55834259" w:rsidR="000965B8" w:rsidRPr="00406AC2" w:rsidRDefault="000965B8">
      <w:pPr>
        <w:numPr>
          <w:ilvl w:val="0"/>
          <w:numId w:val="3"/>
        </w:numPr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>Negotiate</w:t>
      </w:r>
      <w:r w:rsidR="00EE72B7">
        <w:rPr>
          <w:rFonts w:ascii="Arial" w:hAnsi="Arial" w:cs="Arial"/>
          <w:sz w:val="20"/>
          <w:szCs w:val="20"/>
          <w:lang w:val="en"/>
        </w:rPr>
        <w:t>d</w:t>
      </w:r>
      <w:r w:rsidRPr="00406AC2">
        <w:rPr>
          <w:rFonts w:ascii="Arial" w:hAnsi="Arial" w:cs="Arial"/>
          <w:sz w:val="20"/>
          <w:szCs w:val="20"/>
          <w:lang w:val="en"/>
        </w:rPr>
        <w:t xml:space="preserve"> pricing, including the sale of suites and executive rooms.</w:t>
      </w:r>
    </w:p>
    <w:p w14:paraId="75C1956A" w14:textId="77777777" w:rsidR="000965B8" w:rsidRPr="00406AC2" w:rsidRDefault="000965B8">
      <w:pPr>
        <w:rPr>
          <w:sz w:val="20"/>
          <w:szCs w:val="20"/>
        </w:rPr>
      </w:pPr>
      <w:r w:rsidRPr="00406AC2">
        <w:rPr>
          <w:rFonts w:ascii="Arial" w:hAnsi="Arial" w:cs="Arial"/>
          <w:b/>
          <w:sz w:val="20"/>
          <w:szCs w:val="20"/>
          <w:lang w:val="en"/>
        </w:rPr>
        <w:t>Lifestyles Manager,</w:t>
      </w:r>
      <w:r w:rsidRPr="00406AC2">
        <w:rPr>
          <w:rFonts w:ascii="Arial" w:hAnsi="Arial" w:cs="Arial"/>
          <w:sz w:val="20"/>
          <w:szCs w:val="20"/>
          <w:lang w:val="en"/>
        </w:rPr>
        <w:t xml:space="preserve"> July 2011 – December 2013</w:t>
      </w:r>
    </w:p>
    <w:p w14:paraId="1E8DED3C" w14:textId="7820C9A1" w:rsidR="000965B8" w:rsidRPr="00406AC2" w:rsidRDefault="000965B8">
      <w:pPr>
        <w:rPr>
          <w:sz w:val="20"/>
          <w:szCs w:val="20"/>
        </w:rPr>
      </w:pPr>
      <w:r w:rsidRPr="00406AC2">
        <w:rPr>
          <w:rFonts w:ascii="Arial" w:hAnsi="Arial" w:cs="Arial"/>
          <w:i/>
          <w:sz w:val="20"/>
          <w:szCs w:val="20"/>
          <w:lang w:val="en"/>
        </w:rPr>
        <w:t>Hastings Entertainment,</w:t>
      </w:r>
      <w:r w:rsidRPr="00406AC2">
        <w:rPr>
          <w:rFonts w:ascii="Arial" w:hAnsi="Arial" w:cs="Arial"/>
          <w:sz w:val="20"/>
          <w:szCs w:val="20"/>
          <w:lang w:val="en"/>
        </w:rPr>
        <w:t xml:space="preserve"> Albuquerque,</w:t>
      </w:r>
      <w:r w:rsidR="009D5FA7" w:rsidRPr="00406AC2">
        <w:rPr>
          <w:rFonts w:ascii="Arial" w:hAnsi="Arial" w:cs="Arial"/>
          <w:sz w:val="20"/>
          <w:szCs w:val="20"/>
          <w:lang w:val="en"/>
        </w:rPr>
        <w:t xml:space="preserve"> </w:t>
      </w:r>
      <w:r w:rsidRPr="00406AC2">
        <w:rPr>
          <w:rFonts w:ascii="Arial" w:hAnsi="Arial" w:cs="Arial"/>
          <w:sz w:val="20"/>
          <w:szCs w:val="20"/>
          <w:lang w:val="en"/>
        </w:rPr>
        <w:t>NM</w:t>
      </w:r>
    </w:p>
    <w:p w14:paraId="45D2D5A9" w14:textId="01A51539" w:rsidR="000965B8" w:rsidRPr="00406AC2" w:rsidRDefault="000965B8">
      <w:pPr>
        <w:numPr>
          <w:ilvl w:val="0"/>
          <w:numId w:val="4"/>
        </w:numPr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>Ke</w:t>
      </w:r>
      <w:r w:rsidR="00EE72B7">
        <w:rPr>
          <w:rFonts w:ascii="Arial" w:hAnsi="Arial" w:cs="Arial"/>
          <w:sz w:val="20"/>
          <w:szCs w:val="20"/>
          <w:lang w:val="en"/>
        </w:rPr>
        <w:t>pt</w:t>
      </w:r>
      <w:r w:rsidRPr="00406AC2">
        <w:rPr>
          <w:rFonts w:ascii="Arial" w:hAnsi="Arial" w:cs="Arial"/>
          <w:sz w:val="20"/>
          <w:szCs w:val="20"/>
          <w:lang w:val="en"/>
        </w:rPr>
        <w:t xml:space="preserve"> and maintain</w:t>
      </w:r>
      <w:r w:rsidR="00EE72B7">
        <w:rPr>
          <w:rFonts w:ascii="Arial" w:hAnsi="Arial" w:cs="Arial"/>
          <w:sz w:val="20"/>
          <w:szCs w:val="20"/>
          <w:lang w:val="en"/>
        </w:rPr>
        <w:t>ed</w:t>
      </w:r>
      <w:r w:rsidRPr="00406AC2">
        <w:rPr>
          <w:rFonts w:ascii="Arial" w:hAnsi="Arial" w:cs="Arial"/>
          <w:sz w:val="20"/>
          <w:szCs w:val="20"/>
          <w:lang w:val="en"/>
        </w:rPr>
        <w:t xml:space="preserve"> a store safe. </w:t>
      </w:r>
    </w:p>
    <w:p w14:paraId="445B9D72" w14:textId="4D037C34" w:rsidR="000965B8" w:rsidRPr="00406AC2" w:rsidRDefault="000965B8">
      <w:pPr>
        <w:numPr>
          <w:ilvl w:val="0"/>
          <w:numId w:val="4"/>
        </w:numPr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>Manage</w:t>
      </w:r>
      <w:r w:rsidR="00EE72B7">
        <w:rPr>
          <w:rFonts w:ascii="Arial" w:hAnsi="Arial" w:cs="Arial"/>
          <w:sz w:val="20"/>
          <w:szCs w:val="20"/>
          <w:lang w:val="en"/>
        </w:rPr>
        <w:t>d</w:t>
      </w:r>
      <w:r w:rsidRPr="00406AC2">
        <w:rPr>
          <w:rFonts w:ascii="Arial" w:hAnsi="Arial" w:cs="Arial"/>
          <w:sz w:val="20"/>
          <w:szCs w:val="20"/>
          <w:lang w:val="en"/>
        </w:rPr>
        <w:t xml:space="preserve"> </w:t>
      </w:r>
      <w:r w:rsidR="00EE72B7">
        <w:rPr>
          <w:rFonts w:ascii="Arial" w:hAnsi="Arial" w:cs="Arial"/>
          <w:sz w:val="20"/>
          <w:szCs w:val="20"/>
          <w:lang w:val="en"/>
        </w:rPr>
        <w:t xml:space="preserve">4 </w:t>
      </w:r>
      <w:r w:rsidRPr="00406AC2">
        <w:rPr>
          <w:rFonts w:ascii="Arial" w:hAnsi="Arial" w:cs="Arial"/>
          <w:sz w:val="20"/>
          <w:szCs w:val="20"/>
          <w:lang w:val="en"/>
        </w:rPr>
        <w:t>other employees, including setting up the daily tasks for the week.</w:t>
      </w:r>
    </w:p>
    <w:p w14:paraId="09B3EB38" w14:textId="288D0E0A" w:rsidR="000965B8" w:rsidRPr="00406AC2" w:rsidRDefault="000965B8">
      <w:pPr>
        <w:numPr>
          <w:ilvl w:val="0"/>
          <w:numId w:val="4"/>
        </w:numPr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>Maintain</w:t>
      </w:r>
      <w:r w:rsidR="00EE72B7">
        <w:rPr>
          <w:rFonts w:ascii="Arial" w:hAnsi="Arial" w:cs="Arial"/>
          <w:sz w:val="20"/>
          <w:szCs w:val="20"/>
          <w:lang w:val="en"/>
        </w:rPr>
        <w:t>ed</w:t>
      </w:r>
      <w:r w:rsidRPr="00406AC2">
        <w:rPr>
          <w:rFonts w:ascii="Arial" w:hAnsi="Arial" w:cs="Arial"/>
          <w:sz w:val="20"/>
          <w:szCs w:val="20"/>
          <w:lang w:val="en"/>
        </w:rPr>
        <w:t>, set up and audit</w:t>
      </w:r>
      <w:r w:rsidR="00EE72B7">
        <w:rPr>
          <w:rFonts w:ascii="Arial" w:hAnsi="Arial" w:cs="Arial"/>
          <w:sz w:val="20"/>
          <w:szCs w:val="20"/>
          <w:lang w:val="en"/>
        </w:rPr>
        <w:t>ed</w:t>
      </w:r>
      <w:r w:rsidRPr="00406AC2">
        <w:rPr>
          <w:rFonts w:ascii="Arial" w:hAnsi="Arial" w:cs="Arial"/>
          <w:sz w:val="20"/>
          <w:szCs w:val="20"/>
          <w:lang w:val="en"/>
        </w:rPr>
        <w:t xml:space="preserve"> security devices.</w:t>
      </w:r>
    </w:p>
    <w:p w14:paraId="56537DC9" w14:textId="781FA470" w:rsidR="000965B8" w:rsidRPr="00406AC2" w:rsidRDefault="000965B8">
      <w:pPr>
        <w:numPr>
          <w:ilvl w:val="0"/>
          <w:numId w:val="4"/>
        </w:numPr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>Train</w:t>
      </w:r>
      <w:r w:rsidR="00EE72B7">
        <w:rPr>
          <w:rFonts w:ascii="Arial" w:hAnsi="Arial" w:cs="Arial"/>
          <w:sz w:val="20"/>
          <w:szCs w:val="20"/>
          <w:lang w:val="en"/>
        </w:rPr>
        <w:t>ed dozens of</w:t>
      </w:r>
      <w:r w:rsidRPr="00406AC2">
        <w:rPr>
          <w:rFonts w:ascii="Arial" w:hAnsi="Arial" w:cs="Arial"/>
          <w:sz w:val="20"/>
          <w:szCs w:val="20"/>
          <w:lang w:val="en"/>
        </w:rPr>
        <w:t xml:space="preserve"> new employees.</w:t>
      </w:r>
    </w:p>
    <w:p w14:paraId="5C0D7BEF" w14:textId="77777777" w:rsidR="000965B8" w:rsidRDefault="000965B8">
      <w:pPr>
        <w:rPr>
          <w:rFonts w:ascii="Arial" w:hAnsi="Arial" w:cs="Arial"/>
          <w:sz w:val="10"/>
          <w:szCs w:val="10"/>
          <w:lang w:val="en"/>
        </w:rPr>
      </w:pPr>
    </w:p>
    <w:p w14:paraId="0C585997" w14:textId="77777777" w:rsidR="000965B8" w:rsidRPr="00406AC2" w:rsidRDefault="000965B8">
      <w:pPr>
        <w:keepNext/>
      </w:pPr>
      <w:r w:rsidRPr="00406AC2">
        <w:rPr>
          <w:rFonts w:ascii="Arial" w:hAnsi="Arial" w:cs="Arial"/>
          <w:b/>
          <w:i/>
          <w:u w:val="single"/>
          <w:lang w:val="en"/>
        </w:rPr>
        <w:t>Interests and Activities</w:t>
      </w:r>
      <w:r w:rsidRPr="00406AC2">
        <w:rPr>
          <w:rFonts w:ascii="Arial" w:hAnsi="Arial" w:cs="Arial"/>
          <w:lang w:val="en"/>
        </w:rPr>
        <w:tab/>
      </w:r>
    </w:p>
    <w:p w14:paraId="3471C08F" w14:textId="341811F9" w:rsidR="000965B8" w:rsidRPr="00406AC2" w:rsidRDefault="000965B8" w:rsidP="004908C7">
      <w:pPr>
        <w:numPr>
          <w:ilvl w:val="0"/>
          <w:numId w:val="9"/>
        </w:numPr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>Involved in multiple clubs</w:t>
      </w:r>
      <w:r w:rsidR="00406AC2" w:rsidRPr="00406AC2">
        <w:rPr>
          <w:rFonts w:ascii="Arial" w:hAnsi="Arial" w:cs="Arial"/>
          <w:sz w:val="20"/>
          <w:szCs w:val="20"/>
          <w:lang w:val="en"/>
        </w:rPr>
        <w:t xml:space="preserve"> such as </w:t>
      </w:r>
      <w:r w:rsidR="001E4519">
        <w:rPr>
          <w:rFonts w:ascii="Arial" w:hAnsi="Arial" w:cs="Arial"/>
          <w:sz w:val="20"/>
          <w:szCs w:val="20"/>
          <w:lang w:val="en"/>
        </w:rPr>
        <w:t>Tabletop and Alternative Gaming</w:t>
      </w:r>
      <w:r w:rsidR="00406AC2" w:rsidRPr="00406AC2">
        <w:rPr>
          <w:rFonts w:ascii="Arial" w:hAnsi="Arial" w:cs="Arial"/>
          <w:sz w:val="20"/>
          <w:szCs w:val="20"/>
          <w:lang w:val="en"/>
        </w:rPr>
        <w:t xml:space="preserve"> and </w:t>
      </w:r>
      <w:r w:rsidR="001E4519">
        <w:rPr>
          <w:rFonts w:ascii="Arial" w:hAnsi="Arial" w:cs="Arial"/>
          <w:sz w:val="20"/>
          <w:szCs w:val="20"/>
          <w:lang w:val="en"/>
        </w:rPr>
        <w:t>Wentworth Institute of Technology Gaming</w:t>
      </w:r>
      <w:r w:rsidRPr="00406AC2">
        <w:rPr>
          <w:rFonts w:ascii="Arial" w:hAnsi="Arial" w:cs="Arial"/>
          <w:sz w:val="20"/>
          <w:szCs w:val="20"/>
          <w:lang w:val="en"/>
        </w:rPr>
        <w:t xml:space="preserve"> at </w:t>
      </w:r>
      <w:r w:rsidR="009D5FA7" w:rsidRPr="00406AC2">
        <w:rPr>
          <w:rFonts w:ascii="Arial" w:hAnsi="Arial" w:cs="Arial"/>
          <w:sz w:val="20"/>
          <w:szCs w:val="20"/>
          <w:lang w:val="en"/>
        </w:rPr>
        <w:t>Wentworth</w:t>
      </w:r>
      <w:r w:rsidRPr="00406AC2">
        <w:rPr>
          <w:rFonts w:ascii="Arial" w:hAnsi="Arial" w:cs="Arial"/>
          <w:sz w:val="20"/>
          <w:szCs w:val="20"/>
          <w:lang w:val="en"/>
        </w:rPr>
        <w:t xml:space="preserve"> Institute of Technology</w:t>
      </w:r>
      <w:r w:rsidR="00406AC2" w:rsidRPr="00406AC2">
        <w:rPr>
          <w:rFonts w:ascii="Arial" w:hAnsi="Arial" w:cs="Arial"/>
          <w:sz w:val="20"/>
          <w:szCs w:val="20"/>
          <w:lang w:val="en"/>
        </w:rPr>
        <w:t xml:space="preserve"> until 2019</w:t>
      </w:r>
      <w:r w:rsidRPr="00406AC2">
        <w:rPr>
          <w:rFonts w:ascii="Arial" w:hAnsi="Arial" w:cs="Arial"/>
          <w:sz w:val="20"/>
          <w:szCs w:val="20"/>
          <w:lang w:val="en"/>
        </w:rPr>
        <w:t>.</w:t>
      </w:r>
    </w:p>
    <w:p w14:paraId="0AF50B77" w14:textId="77777777" w:rsidR="000965B8" w:rsidRPr="00406AC2" w:rsidRDefault="000965B8" w:rsidP="004908C7">
      <w:pPr>
        <w:numPr>
          <w:ilvl w:val="0"/>
          <w:numId w:val="9"/>
        </w:numPr>
        <w:rPr>
          <w:sz w:val="20"/>
          <w:szCs w:val="20"/>
        </w:rPr>
      </w:pPr>
      <w:r w:rsidRPr="00406AC2">
        <w:rPr>
          <w:rFonts w:ascii="Arial" w:hAnsi="Arial" w:cs="Arial"/>
          <w:sz w:val="20"/>
          <w:szCs w:val="20"/>
          <w:lang w:val="en"/>
        </w:rPr>
        <w:t xml:space="preserve">Formerly active in American </w:t>
      </w:r>
      <w:proofErr w:type="spellStart"/>
      <w:r w:rsidRPr="00406AC2">
        <w:rPr>
          <w:rFonts w:ascii="Arial" w:hAnsi="Arial" w:cs="Arial"/>
          <w:sz w:val="20"/>
          <w:szCs w:val="20"/>
          <w:lang w:val="en"/>
        </w:rPr>
        <w:t>Kempo</w:t>
      </w:r>
      <w:proofErr w:type="spellEnd"/>
      <w:r w:rsidRPr="00406AC2">
        <w:rPr>
          <w:rFonts w:ascii="Arial" w:hAnsi="Arial" w:cs="Arial"/>
          <w:sz w:val="20"/>
          <w:szCs w:val="20"/>
          <w:lang w:val="en"/>
        </w:rPr>
        <w:t xml:space="preserve"> Karate Martial Arts: achieved green belt (6</w:t>
      </w:r>
      <w:r w:rsidRPr="00406AC2">
        <w:rPr>
          <w:rFonts w:ascii="Arial" w:hAnsi="Arial" w:cs="Arial"/>
          <w:sz w:val="20"/>
          <w:szCs w:val="20"/>
          <w:vertAlign w:val="superscript"/>
          <w:lang w:val="en"/>
        </w:rPr>
        <w:t>th</w:t>
      </w:r>
      <w:r w:rsidRPr="00406AC2">
        <w:rPr>
          <w:rFonts w:ascii="Arial" w:hAnsi="Arial" w:cs="Arial"/>
          <w:sz w:val="20"/>
          <w:szCs w:val="20"/>
          <w:lang w:val="en"/>
        </w:rPr>
        <w:t xml:space="preserve"> belt rank).</w:t>
      </w:r>
    </w:p>
    <w:sectPr w:rsidR="000965B8" w:rsidRPr="00406AC2" w:rsidSect="00C45388">
      <w:pgSz w:w="12240" w:h="15840"/>
      <w:pgMar w:top="720" w:right="720" w:bottom="720" w:left="720" w:header="720" w:footer="720" w:gutter="0"/>
      <w:cols w:space="720"/>
      <w:docGrid w:linePitch="326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3"/>
        <w:lang w:val="e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3"/>
        <w:lang w:val="e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3"/>
        <w:lang w:val="e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6"/>
        <w:lang w:val="e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6"/>
        <w:lang w:val="e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6"/>
        <w:lang w:val="e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9C1539A"/>
    <w:multiLevelType w:val="multilevel"/>
    <w:tmpl w:val="1E4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6"/>
        <w:lang w:val="e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6"/>
        <w:lang w:val="e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17AE21BC"/>
    <w:multiLevelType w:val="multilevel"/>
    <w:tmpl w:val="52B8CFC8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3"/>
        <w:lang w:val="e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3"/>
        <w:lang w:val="e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3A2C57CA"/>
    <w:multiLevelType w:val="multilevel"/>
    <w:tmpl w:val="52B8CFC8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3"/>
        <w:lang w:val="e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3"/>
        <w:lang w:val="e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07"/>
    <w:rsid w:val="000965B8"/>
    <w:rsid w:val="000F7644"/>
    <w:rsid w:val="001600EC"/>
    <w:rsid w:val="001E4519"/>
    <w:rsid w:val="00217FE7"/>
    <w:rsid w:val="00404ADE"/>
    <w:rsid w:val="00406AC2"/>
    <w:rsid w:val="004908C7"/>
    <w:rsid w:val="004A159B"/>
    <w:rsid w:val="00735592"/>
    <w:rsid w:val="009D21C0"/>
    <w:rsid w:val="009D5FA7"/>
    <w:rsid w:val="00BF5F57"/>
    <w:rsid w:val="00C45388"/>
    <w:rsid w:val="00C7244F"/>
    <w:rsid w:val="00CF2804"/>
    <w:rsid w:val="00D261FF"/>
    <w:rsid w:val="00EA09C3"/>
    <w:rsid w:val="00EE72B7"/>
    <w:rsid w:val="00F7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28111E"/>
  <w15:chartTrackingRefBased/>
  <w15:docId w15:val="{D1DFE6BF-EE7E-374E-8C45-2B481680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  <w:sz w:val="23"/>
      <w:lang w:val="en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 w:val="26"/>
      <w:lang w:val="en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ADE"/>
    <w:rPr>
      <w:rFonts w:ascii="Times New Roman" w:hAnsi="Times New Roman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ADE"/>
    <w:rPr>
      <w:rFonts w:eastAsia="SimSun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CF2804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SLockwald</dc:creator>
  <cp:keywords/>
  <cp:lastModifiedBy>Sam</cp:lastModifiedBy>
  <cp:revision>4</cp:revision>
  <cp:lastPrinted>2019-02-17T23:05:00Z</cp:lastPrinted>
  <dcterms:created xsi:type="dcterms:W3CDTF">2021-02-08T19:16:00Z</dcterms:created>
  <dcterms:modified xsi:type="dcterms:W3CDTF">2021-02-08T21:49:00Z</dcterms:modified>
</cp:coreProperties>
</file>